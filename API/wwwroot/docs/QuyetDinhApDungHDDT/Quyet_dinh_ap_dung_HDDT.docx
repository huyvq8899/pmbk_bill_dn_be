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70"/>
        <w:gridCol w:w="5310"/>
      </w:tblGrid>
      <w:tr w:rsidR="00456D60">
        <w:tc>
          <w:tcPr>
            <w:tcW w:w="4770" w:type="dxa"/>
            <w:shd w:val="clear" w:color="auto" w:fill="auto"/>
          </w:tcPr>
          <w:p w:rsidR="00456D60" w:rsidRDefault="004D1B3A">
            <w:pPr>
              <w:spacing w:line="360" w:lineRule="auto"/>
            </w:pPr>
            <w:r>
              <w:rPr>
                <w:rFonts w:cs="Times New Roman"/>
                <w:b/>
                <w:sz w:val="26"/>
                <w:szCs w:val="26"/>
              </w:rPr>
              <w:t>&lt;TenDonVi&gt;</w:t>
            </w:r>
          </w:p>
          <w:p w:rsidR="004D1B3A" w:rsidRDefault="00C17BF8" w:rsidP="004D1B3A">
            <w:pPr>
              <w:spacing w:line="360" w:lineRule="auto"/>
            </w:pPr>
            <w:r>
              <w:rPr>
                <w:rFonts w:cs="Times New Roman"/>
                <w:sz w:val="26"/>
                <w:szCs w:val="26"/>
              </w:rPr>
              <w:t>Đ/C:</w:t>
            </w:r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="004D1B3A">
              <w:rPr>
                <w:rFonts w:cs="Times New Roman"/>
                <w:sz w:val="26"/>
                <w:szCs w:val="26"/>
              </w:rPr>
              <w:t>&lt;DiaChi&gt;</w:t>
            </w:r>
          </w:p>
          <w:p w:rsidR="00456D60" w:rsidRDefault="00456D60">
            <w:pPr>
              <w:spacing w:line="360" w:lineRule="auto"/>
            </w:pPr>
          </w:p>
        </w:tc>
        <w:tc>
          <w:tcPr>
            <w:tcW w:w="5310" w:type="dxa"/>
            <w:shd w:val="clear" w:color="auto" w:fill="auto"/>
          </w:tcPr>
          <w:p w:rsidR="00456D60" w:rsidRDefault="00C17BF8">
            <w:pPr>
              <w:spacing w:line="360" w:lineRule="auto"/>
              <w:jc w:val="center"/>
            </w:pPr>
            <w:r>
              <w:rPr>
                <w:rFonts w:cs="Times New Roman"/>
                <w:b/>
                <w:szCs w:val="24"/>
                <w:lang w:val="vi-VN"/>
              </w:rPr>
              <w:t>CỘNG HÒA XÃ HỘI CHỦ NGHĨA VIỆT NAM</w:t>
            </w:r>
          </w:p>
          <w:p w:rsidR="00456D60" w:rsidRDefault="00C17BF8">
            <w:pPr>
              <w:spacing w:line="360" w:lineRule="auto"/>
              <w:jc w:val="center"/>
            </w:pPr>
            <w:r>
              <w:rPr>
                <w:rFonts w:cs="Times New Roman"/>
                <w:b/>
                <w:sz w:val="28"/>
                <w:lang w:val="vi-VN"/>
              </w:rPr>
              <w:t>Độc lập - Tự do - Hạnh phúc</w:t>
            </w:r>
          </w:p>
          <w:p w:rsidR="00456D60" w:rsidRDefault="00C17BF8">
            <w:pPr>
              <w:spacing w:line="360" w:lineRule="auto"/>
              <w:jc w:val="center"/>
            </w:pPr>
            <w:r>
              <w:rPr>
                <w:rFonts w:cs="Times New Roman"/>
                <w:b/>
                <w:szCs w:val="24"/>
              </w:rPr>
              <w:t>------------------</w:t>
            </w:r>
          </w:p>
          <w:p w:rsidR="00456D60" w:rsidRDefault="005B304E">
            <w:pPr>
              <w:spacing w:line="360" w:lineRule="auto"/>
              <w:jc w:val="center"/>
            </w:pPr>
            <w:r>
              <w:rPr>
                <w:rFonts w:cs="Times New Roman"/>
                <w:i/>
                <w:sz w:val="28"/>
                <w:szCs w:val="28"/>
              </w:rPr>
              <w:t>Ngày &lt;dd&gt; tháng &lt;mm&gt; năm &lt;yyyy&gt;</w:t>
            </w:r>
          </w:p>
        </w:tc>
      </w:tr>
    </w:tbl>
    <w:p w:rsidR="00456D60" w:rsidRDefault="00456D60">
      <w:pPr>
        <w:jc w:val="right"/>
        <w:rPr>
          <w:rFonts w:cs="Times New Roman"/>
          <w:i/>
          <w:sz w:val="28"/>
          <w:szCs w:val="28"/>
          <w:lang w:val="vi-VN"/>
        </w:rPr>
      </w:pPr>
    </w:p>
    <w:p w:rsidR="00456D60" w:rsidRDefault="00456D60">
      <w:pPr>
        <w:jc w:val="center"/>
        <w:rPr>
          <w:rFonts w:cs="Times New Roman"/>
          <w:b/>
          <w:i/>
          <w:sz w:val="28"/>
          <w:szCs w:val="28"/>
          <w:lang w:val="vi-VN"/>
        </w:rPr>
      </w:pPr>
    </w:p>
    <w:p w:rsidR="00456D60" w:rsidRDefault="00C17BF8">
      <w:pPr>
        <w:spacing w:line="360" w:lineRule="auto"/>
        <w:jc w:val="center"/>
      </w:pPr>
      <w:r>
        <w:rPr>
          <w:rFonts w:cs="Times New Roman"/>
          <w:b/>
          <w:sz w:val="32"/>
          <w:szCs w:val="32"/>
          <w:lang w:val="vi-VN"/>
        </w:rPr>
        <w:t>QUYẾT ĐỊNH</w:t>
      </w:r>
    </w:p>
    <w:p w:rsidR="00456D60" w:rsidRDefault="00C17BF8">
      <w:pPr>
        <w:spacing w:line="360" w:lineRule="auto"/>
        <w:ind w:left="-90" w:right="-229"/>
        <w:jc w:val="center"/>
      </w:pPr>
      <w:r>
        <w:rPr>
          <w:rFonts w:cs="Times New Roman"/>
          <w:b/>
          <w:bCs/>
          <w:i/>
          <w:iCs/>
          <w:sz w:val="28"/>
          <w:szCs w:val="28"/>
          <w:highlight w:val="white"/>
          <w:lang w:val="vi-VN"/>
        </w:rPr>
        <w:t>V/v: Áp dụng hóa đơn điện tử</w:t>
      </w:r>
    </w:p>
    <w:p w:rsidR="00456D60" w:rsidRPr="00F97CF7" w:rsidRDefault="00C17BF8">
      <w:pPr>
        <w:tabs>
          <w:tab w:val="right" w:leader="dot" w:pos="0"/>
        </w:tabs>
        <w:jc w:val="center"/>
      </w:pPr>
      <w:r>
        <w:rPr>
          <w:rFonts w:cs="Times New Roman"/>
          <w:b/>
          <w:sz w:val="28"/>
          <w:szCs w:val="28"/>
          <w:lang w:val="vi-VN"/>
        </w:rPr>
        <w:t xml:space="preserve">GIÁM ĐỐC </w:t>
      </w:r>
      <w:r w:rsidR="00F97CF7">
        <w:rPr>
          <w:rFonts w:cs="Times New Roman"/>
          <w:b/>
          <w:sz w:val="28"/>
          <w:szCs w:val="28"/>
        </w:rPr>
        <w:t>&lt;TenDonVi&gt;</w:t>
      </w:r>
      <w:bookmarkStart w:id="0" w:name="_GoBack"/>
      <w:bookmarkEnd w:id="0"/>
    </w:p>
    <w:p w:rsidR="00460477" w:rsidRDefault="00460477">
      <w:pPr>
        <w:rPr>
          <w:rFonts w:cs="Times New Roman"/>
          <w:lang w:val="vi-VN"/>
        </w:rPr>
      </w:pPr>
    </w:p>
    <w:sectPr w:rsidR="00460477">
      <w:pgSz w:w="11906" w:h="16838"/>
      <w:pgMar w:top="1008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.VnTime">
    <w:altName w:val="Arial"/>
    <w:charset w:val="00"/>
    <w:family w:val="swiss"/>
    <w:pitch w:val="variable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  <w:lang w:val="vi-V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6D60"/>
    <w:rsid w:val="00181B75"/>
    <w:rsid w:val="00210414"/>
    <w:rsid w:val="00375F3E"/>
    <w:rsid w:val="00456D60"/>
    <w:rsid w:val="00460477"/>
    <w:rsid w:val="004D1B3A"/>
    <w:rsid w:val="00576324"/>
    <w:rsid w:val="005B304E"/>
    <w:rsid w:val="00B42C32"/>
    <w:rsid w:val="00C17BF8"/>
    <w:rsid w:val="00C520A3"/>
    <w:rsid w:val="00DA2FD3"/>
    <w:rsid w:val="00E417D4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68ECC71"/>
  <w15:docId w15:val="{EBA3BFE0-1A81-4B84-A50B-D2C803EC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B75"/>
    <w:pPr>
      <w:suppressAutoHyphens/>
    </w:pPr>
    <w:rPr>
      <w:rFonts w:cs=".VnTime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sz w:val="24"/>
      <w:szCs w:val="24"/>
      <w:lang w:val="vi-VN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  <w:sz w:val="28"/>
      <w:szCs w:val="28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-DefaultParagraphFont1">
    <w:name w:val="WW-Default Paragraph Font1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eastAsia="zh-C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BalloonText1">
    <w:name w:val="Balloon Text1"/>
    <w:basedOn w:val="Normal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character" w:customStyle="1" w:styleId="DefaultParagraphFont1">
    <w:name w:val="Default Paragraph Font1"/>
  </w:style>
  <w:style w:type="character" w:styleId="CommentReference">
    <w:name w:val="annotation reference"/>
    <w:uiPriority w:val="99"/>
    <w:semiHidden/>
    <w:unhideWhenUsed/>
    <w:rsid w:val="00C52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3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C520A3"/>
    <w:rPr>
      <w:rFonts w:ascii=".VnTime" w:hAnsi=".VnTime" w:cs=".VnTime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20A3"/>
    <w:rPr>
      <w:rFonts w:ascii=".VnTime" w:hAnsi=".VnTime" w:cs=".VnTime"/>
      <w:b/>
      <w:bCs/>
      <w:lang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C520A3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C520A3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DUNG PHAM TIEN</dc:creator>
  <cp:lastModifiedBy>Anh Bui</cp:lastModifiedBy>
  <cp:revision>112</cp:revision>
  <cp:lastPrinted>1995-11-21T10:41:00Z</cp:lastPrinted>
  <dcterms:created xsi:type="dcterms:W3CDTF">2017-12-22T03:53:00Z</dcterms:created>
  <dcterms:modified xsi:type="dcterms:W3CDTF">2021-08-01T15:25:00Z</dcterms:modified>
</cp:coreProperties>
</file>